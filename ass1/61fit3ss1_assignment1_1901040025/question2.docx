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5ECF" w14:textId="4B181940" w:rsidR="00A9204E" w:rsidRDefault="00CA1760">
      <w:r>
        <w:t xml:space="preserve">Question 2 (Answer) </w:t>
      </w:r>
    </w:p>
    <w:p w14:paraId="768D81F7" w14:textId="2614927D" w:rsidR="00CA1760" w:rsidRDefault="00CE4FB5">
      <w:r>
        <w:t xml:space="preserve">In this game, the best strategy </w:t>
      </w:r>
      <w:r w:rsidR="00FC4E9E">
        <w:t xml:space="preserve">is </w:t>
      </w:r>
      <w:r w:rsidR="00B5094C">
        <w:t xml:space="preserve">to </w:t>
      </w:r>
      <w:r w:rsidR="00CB32A2">
        <w:t xml:space="preserve">apply binary search </w:t>
      </w:r>
      <w:r w:rsidR="00032064">
        <w:t xml:space="preserve">in finding out the secret number. </w:t>
      </w:r>
      <w:r w:rsidR="00877461">
        <w:t>For example in guessing secret number from 1 to 100</w:t>
      </w:r>
      <w:r w:rsidR="000A4418">
        <w:t>. Firstly,</w:t>
      </w:r>
      <w:r w:rsidR="00945EBE">
        <w:t xml:space="preserve"> </w:t>
      </w:r>
      <w:r w:rsidR="00E941C6">
        <w:t xml:space="preserve"> </w:t>
      </w:r>
      <w:r w:rsidR="009074B1">
        <w:t xml:space="preserve">the </w:t>
      </w:r>
      <w:r w:rsidR="000A4418">
        <w:t>player</w:t>
      </w:r>
      <w:r w:rsidR="00E941C6">
        <w:t xml:space="preserve"> just simply </w:t>
      </w:r>
      <w:r w:rsidR="004B65C9">
        <w:t>choose</w:t>
      </w:r>
      <w:r w:rsidR="000A4418">
        <w:t>s</w:t>
      </w:r>
      <w:r w:rsidR="004B65C9">
        <w:t xml:space="preserve"> a number in the middle of </w:t>
      </w:r>
      <w:r w:rsidR="009074B1">
        <w:t xml:space="preserve">the </w:t>
      </w:r>
      <w:r w:rsidR="004B65C9">
        <w:t>start number and</w:t>
      </w:r>
      <w:r w:rsidR="009074B1">
        <w:t xml:space="preserve"> </w:t>
      </w:r>
      <w:r w:rsidR="004B65C9">
        <w:t xml:space="preserve"> end number</w:t>
      </w:r>
      <w:r w:rsidR="008D016D">
        <w:t>, it is 50 in this case</w:t>
      </w:r>
      <w:r w:rsidR="004B65C9">
        <w:t>. If</w:t>
      </w:r>
      <w:r w:rsidR="00AA574B">
        <w:t xml:space="preserve"> it is</w:t>
      </w:r>
      <w:r w:rsidR="008D016D">
        <w:t xml:space="preserve"> higher than 50, </w:t>
      </w:r>
      <w:r w:rsidR="00841A29">
        <w:t xml:space="preserve">let 50 as </w:t>
      </w:r>
      <w:r w:rsidR="00DC7BF0">
        <w:t xml:space="preserve">the </w:t>
      </w:r>
      <w:r w:rsidR="0048394D">
        <w:t xml:space="preserve">start number ( </w:t>
      </w:r>
      <w:r w:rsidR="004E1D93">
        <w:t>otherwise, 50 will be</w:t>
      </w:r>
      <w:r w:rsidR="00DC7BF0">
        <w:t xml:space="preserve"> the</w:t>
      </w:r>
      <w:r w:rsidR="004E1D93">
        <w:t xml:space="preserve"> end number)</w:t>
      </w:r>
      <w:r w:rsidR="006021DC">
        <w:t>. And after that, repeat</w:t>
      </w:r>
      <w:r w:rsidR="00DC7BF0">
        <w:t xml:space="preserve"> the</w:t>
      </w:r>
      <w:r w:rsidR="000A4418">
        <w:t xml:space="preserve"> first</w:t>
      </w:r>
      <w:r w:rsidR="006021DC">
        <w:t xml:space="preserve"> step until</w:t>
      </w:r>
      <w:r w:rsidR="00E11128">
        <w:t xml:space="preserve"> the</w:t>
      </w:r>
      <w:r w:rsidR="006021DC">
        <w:t xml:space="preserve"> </w:t>
      </w:r>
      <w:r w:rsidR="002556A2">
        <w:t>player guess</w:t>
      </w:r>
      <w:r w:rsidR="000A4418">
        <w:t>es</w:t>
      </w:r>
      <w:r w:rsidR="002556A2">
        <w:t xml:space="preserve"> correctly secret number</w:t>
      </w:r>
      <w:r w:rsidR="0037656C">
        <w:t>.</w:t>
      </w:r>
    </w:p>
    <w:p w14:paraId="1C1A832F" w14:textId="1576E51D" w:rsidR="0037656C" w:rsidRDefault="00D73937">
      <w:r>
        <w:t xml:space="preserve">The </w:t>
      </w:r>
      <w:r w:rsidR="00F149FB">
        <w:t xml:space="preserve">value of </w:t>
      </w:r>
      <w:r>
        <w:t xml:space="preserve">MinGuess will be </w:t>
      </w:r>
      <w:r w:rsidR="00D444CE">
        <w:t>the number of times</w:t>
      </w:r>
      <w:r w:rsidR="00E11128">
        <w:t xml:space="preserve"> the</w:t>
      </w:r>
      <w:r w:rsidR="00D444CE">
        <w:t xml:space="preserve"> player </w:t>
      </w:r>
      <w:r w:rsidR="00201110">
        <w:t>impl</w:t>
      </w:r>
      <w:r w:rsidR="008E4765">
        <w:t>ement</w:t>
      </w:r>
      <w:r w:rsidR="003B3888">
        <w:t>s the</w:t>
      </w:r>
      <w:r w:rsidR="00290DBE">
        <w:t xml:space="preserve"> first step. </w:t>
      </w:r>
      <w:r w:rsidR="003867BC">
        <w:t xml:space="preserve">So that, the value of MinGuess will be </w:t>
      </w:r>
      <w:r w:rsidR="00087752">
        <w:t xml:space="preserve">the total of guesses (both </w:t>
      </w:r>
      <w:r w:rsidR="00EF4E4B">
        <w:t xml:space="preserve">incorrect and correct) </w:t>
      </w:r>
    </w:p>
    <w:sectPr w:rsidR="0037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E"/>
    <w:rsid w:val="00032064"/>
    <w:rsid w:val="00087752"/>
    <w:rsid w:val="000A4418"/>
    <w:rsid w:val="00201110"/>
    <w:rsid w:val="002556A2"/>
    <w:rsid w:val="00290DBE"/>
    <w:rsid w:val="0037656C"/>
    <w:rsid w:val="003867BC"/>
    <w:rsid w:val="003B3888"/>
    <w:rsid w:val="0048394D"/>
    <w:rsid w:val="004B65C9"/>
    <w:rsid w:val="004E1D93"/>
    <w:rsid w:val="00510346"/>
    <w:rsid w:val="006021DC"/>
    <w:rsid w:val="00645252"/>
    <w:rsid w:val="00676A13"/>
    <w:rsid w:val="006D3D74"/>
    <w:rsid w:val="0073583E"/>
    <w:rsid w:val="007E12B8"/>
    <w:rsid w:val="0083569A"/>
    <w:rsid w:val="0083643F"/>
    <w:rsid w:val="00841A29"/>
    <w:rsid w:val="00877461"/>
    <w:rsid w:val="008D016D"/>
    <w:rsid w:val="008E4765"/>
    <w:rsid w:val="009074B1"/>
    <w:rsid w:val="00945EBE"/>
    <w:rsid w:val="009515D4"/>
    <w:rsid w:val="009F26C6"/>
    <w:rsid w:val="00A9204E"/>
    <w:rsid w:val="00AA574B"/>
    <w:rsid w:val="00B5094C"/>
    <w:rsid w:val="00BF7297"/>
    <w:rsid w:val="00CA1760"/>
    <w:rsid w:val="00CB32A2"/>
    <w:rsid w:val="00CE4FB5"/>
    <w:rsid w:val="00D444CE"/>
    <w:rsid w:val="00D73937"/>
    <w:rsid w:val="00D96DF4"/>
    <w:rsid w:val="00DC7BF0"/>
    <w:rsid w:val="00E11128"/>
    <w:rsid w:val="00E934E7"/>
    <w:rsid w:val="00E941C6"/>
    <w:rsid w:val="00EF4E4B"/>
    <w:rsid w:val="00F149FB"/>
    <w:rsid w:val="00FC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2282"/>
  <w15:chartTrackingRefBased/>
  <w15:docId w15:val="{CBC8CEF8-D0DB-46E3-A773-F11845D1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H%20VIEN%20CONG%20NGHE\AppData\Local\Microsoft\Office\16.0\DTS\en-US%7bC342CCC1-43B4-407C-ADBF-09DF8D442D68%7d\%7b74C74B70-D202-4A81-924C-4CF701698AC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{74C74B70-D202-4A81-924C-4CF701698AC9}tf02786999_win32.dotx</Template>
  <TotalTime>237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duyanh</dc:creator>
  <cp:keywords/>
  <dc:description/>
  <cp:lastModifiedBy>Vũ Đoàn  Duy Anh</cp:lastModifiedBy>
  <cp:revision>42</cp:revision>
  <dcterms:created xsi:type="dcterms:W3CDTF">2021-10-11T09:16:00Z</dcterms:created>
  <dcterms:modified xsi:type="dcterms:W3CDTF">2021-10-11T13:13:00Z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